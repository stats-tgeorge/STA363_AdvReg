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0A67" w14:textId="6C825701" w:rsidR="00F81F6B" w:rsidRPr="00E20AA7" w:rsidRDefault="005164B4">
      <w:pPr>
        <w:pStyle w:val="Title"/>
        <w:rPr>
          <w:szCs w:val="24"/>
        </w:rPr>
      </w:pPr>
      <w:r>
        <w:rPr>
          <w:szCs w:val="24"/>
        </w:rPr>
        <w:t>Stat 3</w:t>
      </w:r>
      <w:r w:rsidR="00B40871">
        <w:rPr>
          <w:szCs w:val="24"/>
        </w:rPr>
        <w:t>63</w:t>
      </w:r>
      <w:r w:rsidR="00F81F6B" w:rsidRPr="00E20AA7">
        <w:rPr>
          <w:szCs w:val="24"/>
        </w:rPr>
        <w:t xml:space="preserve">:  </w:t>
      </w:r>
      <w:r w:rsidR="00DE6654">
        <w:rPr>
          <w:szCs w:val="24"/>
        </w:rPr>
        <w:t>Poisson Regression</w:t>
      </w:r>
    </w:p>
    <w:p w14:paraId="1258FD78" w14:textId="77777777" w:rsidR="00F81F6B" w:rsidRDefault="00F81F6B">
      <w:pPr>
        <w:pStyle w:val="BodyText2"/>
        <w:rPr>
          <w:b/>
        </w:rPr>
      </w:pPr>
    </w:p>
    <w:p w14:paraId="7B009538" w14:textId="77777777" w:rsidR="00BB4122" w:rsidRPr="00E20AA7" w:rsidRDefault="005164B4" w:rsidP="00F16799">
      <w:pPr>
        <w:pStyle w:val="BodyText2"/>
        <w:rPr>
          <w:b/>
          <w:szCs w:val="22"/>
        </w:rPr>
      </w:pPr>
      <w:r>
        <w:rPr>
          <w:rFonts w:eastAsia="Times New Roman"/>
          <w:szCs w:val="22"/>
          <w:u w:val="single"/>
        </w:rPr>
        <w:t xml:space="preserve">Example:  </w:t>
      </w:r>
      <w:r w:rsidR="00DE6654">
        <w:rPr>
          <w:rFonts w:eastAsia="Times New Roman"/>
          <w:szCs w:val="22"/>
          <w:u w:val="single"/>
        </w:rPr>
        <w:t>How does age affect male elephant mating patterns</w:t>
      </w:r>
      <w:r w:rsidR="008D5EC9">
        <w:rPr>
          <w:rFonts w:eastAsia="Times New Roman"/>
          <w:szCs w:val="22"/>
          <w:u w:val="single"/>
        </w:rPr>
        <w:t>?</w:t>
      </w:r>
      <w:r w:rsidR="00F16799" w:rsidRPr="00E20AA7">
        <w:rPr>
          <w:szCs w:val="22"/>
        </w:rPr>
        <w:t xml:space="preserve">  </w:t>
      </w:r>
      <w:r w:rsidR="00DE6654">
        <w:rPr>
          <w:szCs w:val="22"/>
        </w:rPr>
        <w:t>An article by Poole (1989) investigated whether mating success in male elephants increases with age and whether there is a peak age for mating success.  To address this question, the research team followed 41 elephants for one year and recorded both their ages and their number of matings.</w:t>
      </w:r>
      <w:r w:rsidR="008D5EC9">
        <w:rPr>
          <w:szCs w:val="22"/>
        </w:rPr>
        <w:t xml:space="preserve">  </w:t>
      </w:r>
      <w:r w:rsidR="008D5EC9">
        <w:rPr>
          <w:bCs/>
          <w:szCs w:val="22"/>
        </w:rPr>
        <w:t>The data</w:t>
      </w:r>
      <w:r w:rsidR="00DE6654">
        <w:rPr>
          <w:bCs/>
          <w:szCs w:val="22"/>
        </w:rPr>
        <w:t xml:space="preserve"> is found in </w:t>
      </w:r>
      <w:r w:rsidR="00DE6654">
        <w:rPr>
          <w:b/>
          <w:bCs/>
          <w:szCs w:val="22"/>
        </w:rPr>
        <w:t>elephant.csv</w:t>
      </w:r>
      <w:r w:rsidR="00F16799" w:rsidRPr="00E20AA7">
        <w:rPr>
          <w:szCs w:val="22"/>
        </w:rPr>
        <w:t xml:space="preserve">, and relevant R code can be found under </w:t>
      </w:r>
      <w:r w:rsidR="00F35F75">
        <w:rPr>
          <w:b/>
          <w:szCs w:val="22"/>
        </w:rPr>
        <w:t>Elephant</w:t>
      </w:r>
      <w:r w:rsidR="00F16799" w:rsidRPr="00E20AA7">
        <w:rPr>
          <w:b/>
          <w:szCs w:val="22"/>
        </w:rPr>
        <w:t>.R</w:t>
      </w:r>
      <w:r w:rsidR="005C14EB">
        <w:rPr>
          <w:b/>
          <w:szCs w:val="22"/>
        </w:rPr>
        <w:t>md</w:t>
      </w:r>
      <w:r w:rsidR="00F16799" w:rsidRPr="00E20AA7">
        <w:rPr>
          <w:bCs/>
          <w:szCs w:val="22"/>
        </w:rPr>
        <w:t xml:space="preserve">.  </w:t>
      </w:r>
    </w:p>
    <w:p w14:paraId="60698120" w14:textId="77777777" w:rsidR="00BB4122" w:rsidRDefault="00BB4122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A8B8529" w14:textId="77777777" w:rsidR="009B6B92" w:rsidRDefault="004145D8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 w:rsidRPr="00E20AA7">
        <w:rPr>
          <w:rFonts w:ascii="Times New Roman" w:eastAsia="Times New Roman" w:hAnsi="Times New Roman"/>
          <w:sz w:val="22"/>
          <w:szCs w:val="22"/>
        </w:rPr>
        <w:t>1</w:t>
      </w:r>
      <w:r w:rsidR="00F81F6B" w:rsidRPr="00E20AA7">
        <w:rPr>
          <w:rFonts w:ascii="Times New Roman" w:eastAsia="Times New Roman" w:hAnsi="Times New Roman"/>
          <w:sz w:val="22"/>
          <w:szCs w:val="22"/>
        </w:rPr>
        <w:t xml:space="preserve">. </w:t>
      </w:r>
      <w:r w:rsidR="00C66F67">
        <w:rPr>
          <w:rFonts w:ascii="Times New Roman" w:eastAsia="Times New Roman" w:hAnsi="Times New Roman"/>
          <w:sz w:val="22"/>
          <w:szCs w:val="22"/>
        </w:rPr>
        <w:t xml:space="preserve">Is there </w:t>
      </w:r>
      <w:r w:rsidR="00616E50">
        <w:rPr>
          <w:rFonts w:ascii="Times New Roman" w:eastAsia="Times New Roman" w:hAnsi="Times New Roman"/>
          <w:sz w:val="22"/>
          <w:szCs w:val="22"/>
        </w:rPr>
        <w:t xml:space="preserve">preliminary </w:t>
      </w:r>
      <w:r w:rsidR="00C66F67">
        <w:rPr>
          <w:rFonts w:ascii="Times New Roman" w:eastAsia="Times New Roman" w:hAnsi="Times New Roman"/>
          <w:sz w:val="22"/>
          <w:szCs w:val="22"/>
        </w:rPr>
        <w:t>evidence that number of matings could be modeled as a Poisson response?</w:t>
      </w:r>
    </w:p>
    <w:p w14:paraId="65805C3F" w14:textId="77777777" w:rsidR="00C66F67" w:rsidRDefault="00C66F67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85FBB60" w14:textId="77777777" w:rsidR="00C66F67" w:rsidRDefault="00C66F67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BA40739" w14:textId="77777777" w:rsidR="00C66F67" w:rsidRDefault="00C66F67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EB5FC22" w14:textId="77777777" w:rsidR="00C66F67" w:rsidRPr="00E20AA7" w:rsidRDefault="00C66F67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2. </w:t>
      </w:r>
      <w:r w:rsidR="00616E50">
        <w:rPr>
          <w:rFonts w:ascii="Times New Roman" w:eastAsia="Times New Roman" w:hAnsi="Times New Roman"/>
          <w:sz w:val="22"/>
          <w:szCs w:val="22"/>
        </w:rPr>
        <w:t>Is there evidence that modeling matings using a linear regression with age might not be appropriate?</w:t>
      </w:r>
    </w:p>
    <w:p w14:paraId="669689CD" w14:textId="77777777" w:rsidR="007D4B9C" w:rsidRDefault="007D4B9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8317B6E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D58EB66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74B89FD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3. Is log transforming our response a good solution?  And what’s with the “+0.5” term?</w:t>
      </w:r>
    </w:p>
    <w:p w14:paraId="67F971E5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79346DD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81282F9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9375982" w14:textId="77777777" w:rsidR="00616E50" w:rsidRDefault="00616E5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4. </w:t>
      </w:r>
      <w:r w:rsidR="001B71C6">
        <w:rPr>
          <w:rFonts w:ascii="Times New Roman" w:eastAsia="Times New Roman" w:hAnsi="Times New Roman"/>
          <w:sz w:val="22"/>
          <w:szCs w:val="22"/>
        </w:rPr>
        <w:t>Why do we care that log(mean(Y)) is not the same as mean(log(Y))?</w:t>
      </w:r>
    </w:p>
    <w:p w14:paraId="7B719BE7" w14:textId="77777777" w:rsidR="001B71C6" w:rsidRDefault="001B71C6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076D84A" w14:textId="77777777" w:rsidR="001B71C6" w:rsidRDefault="001B71C6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A5473F5" w14:textId="77777777" w:rsidR="001B71C6" w:rsidRDefault="001B71C6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4F17F7C" w14:textId="77777777" w:rsidR="001B71C6" w:rsidRDefault="001B71C6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5. </w:t>
      </w:r>
      <w:r w:rsidR="00D31CBC">
        <w:rPr>
          <w:rFonts w:ascii="Times New Roman" w:eastAsia="Times New Roman" w:hAnsi="Times New Roman"/>
          <w:sz w:val="22"/>
          <w:szCs w:val="22"/>
        </w:rPr>
        <w:t>How do we interpret the model parameter estimates in fit1?</w:t>
      </w:r>
    </w:p>
    <w:p w14:paraId="0FB466BB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6D5CDA2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33E6E16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D11F83E" w14:textId="77777777" w:rsidR="00F35F75" w:rsidRDefault="00F35F7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56D297C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6. How do we interpret a 95% confidence interval for the slope?</w:t>
      </w:r>
      <w:r w:rsidR="005F5130">
        <w:rPr>
          <w:rFonts w:ascii="Times New Roman" w:eastAsia="Times New Roman" w:hAnsi="Times New Roman"/>
          <w:sz w:val="22"/>
          <w:szCs w:val="22"/>
        </w:rPr>
        <w:t xml:space="preserve">  How does the interval from confint(), which uses profile likelihoods, compare with the interval assuming asymptotic normality?</w:t>
      </w:r>
    </w:p>
    <w:p w14:paraId="67DD2E0C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B3C5E73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6001E52" w14:textId="77777777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D9800A4" w14:textId="2E0E2762" w:rsidR="00D31CBC" w:rsidRDefault="00D31CB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7. </w:t>
      </w:r>
      <w:r w:rsidR="00E83213">
        <w:rPr>
          <w:rFonts w:ascii="Times New Roman" w:eastAsia="Times New Roman" w:hAnsi="Times New Roman"/>
          <w:sz w:val="22"/>
          <w:szCs w:val="22"/>
        </w:rPr>
        <w:t xml:space="preserve">Are the number of matings significantly related to age?  Test with (a) a Wald test, </w:t>
      </w:r>
      <w:r w:rsidR="00B40871">
        <w:rPr>
          <w:rFonts w:ascii="Times New Roman" w:eastAsia="Times New Roman" w:hAnsi="Times New Roman"/>
          <w:sz w:val="22"/>
          <w:szCs w:val="22"/>
        </w:rPr>
        <w:t xml:space="preserve">and </w:t>
      </w:r>
      <w:r w:rsidR="00E83213">
        <w:rPr>
          <w:rFonts w:ascii="Times New Roman" w:eastAsia="Times New Roman" w:hAnsi="Times New Roman"/>
          <w:sz w:val="22"/>
          <w:szCs w:val="22"/>
        </w:rPr>
        <w:t>(b) a drop in deviance test.</w:t>
      </w:r>
    </w:p>
    <w:p w14:paraId="1B5D46AF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46D5667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1989B69" w14:textId="77777777" w:rsidR="00F35F75" w:rsidRDefault="00F35F7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68EFDDC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6ADBE49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8. Is there evidence that elephants peak at a certain age in terms of matings?</w:t>
      </w:r>
    </w:p>
    <w:p w14:paraId="2269B66F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C8897D7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F35F2F1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3B5C73D" w14:textId="77777777" w:rsidR="00E83213" w:rsidRDefault="00E8321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9. </w:t>
      </w:r>
      <w:r w:rsidR="00686BAA">
        <w:rPr>
          <w:rFonts w:ascii="Times New Roman" w:eastAsia="Times New Roman" w:hAnsi="Times New Roman"/>
          <w:sz w:val="22"/>
          <w:szCs w:val="22"/>
        </w:rPr>
        <w:t>What can we say about the goodness of fit of the model with age as the sole predictor?</w:t>
      </w:r>
    </w:p>
    <w:p w14:paraId="2FA95823" w14:textId="77777777" w:rsidR="00686BAA" w:rsidRPr="000F3DFC" w:rsidRDefault="00686BAA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sectPr w:rsidR="00686BAA" w:rsidRPr="000F3D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2AB8" w14:textId="77777777" w:rsidR="000608F8" w:rsidRDefault="000608F8">
      <w:r>
        <w:separator/>
      </w:r>
    </w:p>
  </w:endnote>
  <w:endnote w:type="continuationSeparator" w:id="0">
    <w:p w14:paraId="4E09BCC7" w14:textId="77777777" w:rsidR="000608F8" w:rsidRDefault="0006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BA69" w14:textId="77777777" w:rsidR="00906A26" w:rsidRDefault="00906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057B" w14:textId="77777777" w:rsidR="008C6DD3" w:rsidRDefault="008C6DD3">
    <w:pPr>
      <w:pStyle w:val="Footer"/>
      <w:jc w:val="center"/>
      <w:rPr>
        <w:rStyle w:val="PageNumber"/>
        <w:rFonts w:ascii="Times New Roman" w:hAnsi="Times New Roman"/>
        <w:sz w:val="16"/>
      </w:rPr>
    </w:pPr>
    <w:r>
      <w:rPr>
        <w:rFonts w:ascii="Times New Roman" w:hAnsi="Times New Roman"/>
        <w:sz w:val="16"/>
      </w:rPr>
      <w:t xml:space="preserve">Page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PAGE </w:instrText>
    </w:r>
    <w:r>
      <w:rPr>
        <w:rStyle w:val="PageNumber"/>
        <w:rFonts w:ascii="Times New Roman" w:hAnsi="Times New Roman"/>
        <w:sz w:val="16"/>
      </w:rPr>
      <w:fldChar w:fldCharType="separate"/>
    </w:r>
    <w:r w:rsidR="00E62552">
      <w:rPr>
        <w:rStyle w:val="PageNumber"/>
        <w:rFonts w:ascii="Times New Roman" w:hAnsi="Times New Roman"/>
        <w:noProof/>
        <w:sz w:val="16"/>
      </w:rPr>
      <w:t>1</w:t>
    </w:r>
    <w:r>
      <w:rPr>
        <w:rStyle w:val="PageNumber"/>
        <w:rFonts w:ascii="Times New Roman" w:hAnsi="Times New Roman"/>
        <w:sz w:val="16"/>
      </w:rPr>
      <w:fldChar w:fldCharType="end"/>
    </w:r>
    <w:r>
      <w:rPr>
        <w:rStyle w:val="PageNumber"/>
        <w:rFonts w:ascii="Times New Roman" w:hAnsi="Times New Roman"/>
        <w:sz w:val="16"/>
      </w:rPr>
      <w:t xml:space="preserve"> of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NUMPAGES </w:instrText>
    </w:r>
    <w:r>
      <w:rPr>
        <w:rStyle w:val="PageNumber"/>
        <w:rFonts w:ascii="Times New Roman" w:hAnsi="Times New Roman"/>
        <w:sz w:val="16"/>
      </w:rPr>
      <w:fldChar w:fldCharType="separate"/>
    </w:r>
    <w:r w:rsidR="00E62552">
      <w:rPr>
        <w:rStyle w:val="PageNumber"/>
        <w:rFonts w:ascii="Times New Roman" w:hAnsi="Times New Roman"/>
        <w:noProof/>
        <w:sz w:val="16"/>
      </w:rPr>
      <w:t>1</w:t>
    </w:r>
    <w:r>
      <w:rPr>
        <w:rStyle w:val="PageNumber"/>
        <w:rFonts w:ascii="Times New Roman" w:hAnsi="Times New Roman"/>
        <w:sz w:val="16"/>
      </w:rPr>
      <w:fldChar w:fldCharType="end"/>
    </w:r>
  </w:p>
  <w:p w14:paraId="3478049E" w14:textId="77777777" w:rsidR="008C6DD3" w:rsidRDefault="008C6DD3">
    <w:pPr>
      <w:pStyle w:val="Foo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9014" w14:textId="77777777" w:rsidR="00906A26" w:rsidRDefault="00906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D3D7" w14:textId="77777777" w:rsidR="000608F8" w:rsidRDefault="000608F8">
      <w:r>
        <w:separator/>
      </w:r>
    </w:p>
  </w:footnote>
  <w:footnote w:type="continuationSeparator" w:id="0">
    <w:p w14:paraId="39774078" w14:textId="77777777" w:rsidR="000608F8" w:rsidRDefault="0006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137D" w14:textId="77777777" w:rsidR="00906A26" w:rsidRDefault="00906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5FFD" w14:textId="6D73ED4D" w:rsidR="008C6DD3" w:rsidRDefault="008C6DD3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S</w:t>
    </w:r>
    <w:r w:rsidR="00191214">
      <w:rPr>
        <w:rFonts w:ascii="Times New Roman" w:hAnsi="Times New Roman"/>
        <w:sz w:val="16"/>
      </w:rPr>
      <w:t xml:space="preserve">tat </w:t>
    </w:r>
    <w:r w:rsidR="00B40871">
      <w:rPr>
        <w:rFonts w:ascii="Times New Roman" w:hAnsi="Times New Roman"/>
        <w:sz w:val="16"/>
      </w:rPr>
      <w:t>363</w:t>
    </w:r>
    <w:r>
      <w:rPr>
        <w:rFonts w:ascii="Times New Roman" w:hAnsi="Times New Roman"/>
        <w:sz w:val="16"/>
      </w:rPr>
      <w:t xml:space="preserve"> – </w:t>
    </w:r>
    <w:r w:rsidR="00B40871">
      <w:rPr>
        <w:rFonts w:ascii="Times New Roman" w:hAnsi="Times New Roman"/>
        <w:sz w:val="16"/>
      </w:rPr>
      <w:t>Can</w:t>
    </w:r>
    <w:r w:rsidR="00906A26">
      <w:rPr>
        <w:rFonts w:ascii="Times New Roman" w:hAnsi="Times New Roman"/>
        <w:sz w:val="16"/>
      </w:rPr>
      <w:t>n</w:t>
    </w:r>
    <w:r w:rsidR="00B40871">
      <w:rPr>
        <w:rFonts w:ascii="Times New Roman" w:hAnsi="Times New Roman"/>
        <w:sz w:val="16"/>
      </w:rPr>
      <w:t>on</w:t>
    </w:r>
  </w:p>
  <w:p w14:paraId="7F00AB5E" w14:textId="4EDBF214" w:rsidR="00B40871" w:rsidRDefault="00B40871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Block 1, Fall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E26B" w14:textId="77777777" w:rsidR="00906A26" w:rsidRDefault="00906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9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127175"/>
    <w:multiLevelType w:val="hybridMultilevel"/>
    <w:tmpl w:val="DBE45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BC2926"/>
    <w:multiLevelType w:val="hybridMultilevel"/>
    <w:tmpl w:val="7EE6D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13A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E25B69"/>
    <w:multiLevelType w:val="hybridMultilevel"/>
    <w:tmpl w:val="3F562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41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456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4F15B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9EE5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BBE4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F2B3B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AF6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B7960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BF1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A3D3CA2"/>
    <w:multiLevelType w:val="hybridMultilevel"/>
    <w:tmpl w:val="C05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10C36"/>
    <w:multiLevelType w:val="hybridMultilevel"/>
    <w:tmpl w:val="3828D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2B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D641E9"/>
    <w:multiLevelType w:val="hybridMultilevel"/>
    <w:tmpl w:val="7E143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92105"/>
    <w:multiLevelType w:val="hybridMultilevel"/>
    <w:tmpl w:val="0AFA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3ED"/>
    <w:multiLevelType w:val="hybridMultilevel"/>
    <w:tmpl w:val="935C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139FD"/>
    <w:multiLevelType w:val="hybridMultilevel"/>
    <w:tmpl w:val="B84A7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22AB6"/>
    <w:multiLevelType w:val="hybridMultilevel"/>
    <w:tmpl w:val="9C12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731018">
    <w:abstractNumId w:val="0"/>
  </w:num>
  <w:num w:numId="2" w16cid:durableId="210389264">
    <w:abstractNumId w:val="1"/>
  </w:num>
  <w:num w:numId="3" w16cid:durableId="1069766824">
    <w:abstractNumId w:val="2"/>
  </w:num>
  <w:num w:numId="4" w16cid:durableId="1771924406">
    <w:abstractNumId w:val="3"/>
  </w:num>
  <w:num w:numId="5" w16cid:durableId="21247159">
    <w:abstractNumId w:val="4"/>
  </w:num>
  <w:num w:numId="6" w16cid:durableId="1420366256">
    <w:abstractNumId w:val="5"/>
  </w:num>
  <w:num w:numId="7" w16cid:durableId="319888595">
    <w:abstractNumId w:val="6"/>
  </w:num>
  <w:num w:numId="8" w16cid:durableId="1332873794">
    <w:abstractNumId w:val="7"/>
  </w:num>
  <w:num w:numId="9" w16cid:durableId="689719818">
    <w:abstractNumId w:val="8"/>
  </w:num>
  <w:num w:numId="10" w16cid:durableId="2031832373">
    <w:abstractNumId w:val="9"/>
  </w:num>
  <w:num w:numId="11" w16cid:durableId="2089766974">
    <w:abstractNumId w:val="10"/>
  </w:num>
  <w:num w:numId="12" w16cid:durableId="1945108776">
    <w:abstractNumId w:val="0"/>
  </w:num>
  <w:num w:numId="13" w16cid:durableId="1467623338">
    <w:abstractNumId w:val="15"/>
  </w:num>
  <w:num w:numId="14" w16cid:durableId="12924369">
    <w:abstractNumId w:val="26"/>
  </w:num>
  <w:num w:numId="15" w16cid:durableId="627707726">
    <w:abstractNumId w:val="22"/>
  </w:num>
  <w:num w:numId="16" w16cid:durableId="1053577962">
    <w:abstractNumId w:val="18"/>
  </w:num>
  <w:num w:numId="17" w16cid:durableId="340473032">
    <w:abstractNumId w:val="17"/>
  </w:num>
  <w:num w:numId="18" w16cid:durableId="1090394200">
    <w:abstractNumId w:val="23"/>
  </w:num>
  <w:num w:numId="19" w16cid:durableId="1462380349">
    <w:abstractNumId w:val="20"/>
  </w:num>
  <w:num w:numId="20" w16cid:durableId="1767770260">
    <w:abstractNumId w:val="16"/>
  </w:num>
  <w:num w:numId="21" w16cid:durableId="215627352">
    <w:abstractNumId w:val="21"/>
  </w:num>
  <w:num w:numId="22" w16cid:durableId="439573416">
    <w:abstractNumId w:val="13"/>
  </w:num>
  <w:num w:numId="23" w16cid:durableId="1152989332">
    <w:abstractNumId w:val="19"/>
  </w:num>
  <w:num w:numId="24" w16cid:durableId="964193850">
    <w:abstractNumId w:val="11"/>
  </w:num>
  <w:num w:numId="25" w16cid:durableId="1624657751">
    <w:abstractNumId w:val="27"/>
  </w:num>
  <w:num w:numId="26" w16cid:durableId="2067222809">
    <w:abstractNumId w:val="25"/>
  </w:num>
  <w:num w:numId="27" w16cid:durableId="1119109874">
    <w:abstractNumId w:val="14"/>
  </w:num>
  <w:num w:numId="28" w16cid:durableId="2111120453">
    <w:abstractNumId w:val="30"/>
  </w:num>
  <w:num w:numId="29" w16cid:durableId="950666934">
    <w:abstractNumId w:val="24"/>
  </w:num>
  <w:num w:numId="30" w16cid:durableId="2063013551">
    <w:abstractNumId w:val="28"/>
  </w:num>
  <w:num w:numId="31" w16cid:durableId="1314606092">
    <w:abstractNumId w:val="31"/>
  </w:num>
  <w:num w:numId="32" w16cid:durableId="1978752665">
    <w:abstractNumId w:val="29"/>
  </w:num>
  <w:num w:numId="33" w16cid:durableId="163472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4"/>
    <w:rsid w:val="0005283C"/>
    <w:rsid w:val="000608F8"/>
    <w:rsid w:val="0006098D"/>
    <w:rsid w:val="00071794"/>
    <w:rsid w:val="00081C71"/>
    <w:rsid w:val="0009627D"/>
    <w:rsid w:val="000B3BDB"/>
    <w:rsid w:val="000C00C8"/>
    <w:rsid w:val="000F1B2E"/>
    <w:rsid w:val="000F3DFC"/>
    <w:rsid w:val="00101AD7"/>
    <w:rsid w:val="001030A3"/>
    <w:rsid w:val="0010438C"/>
    <w:rsid w:val="00125FF4"/>
    <w:rsid w:val="00136E04"/>
    <w:rsid w:val="0014142A"/>
    <w:rsid w:val="00143D49"/>
    <w:rsid w:val="0015738E"/>
    <w:rsid w:val="00191214"/>
    <w:rsid w:val="001B71C6"/>
    <w:rsid w:val="001D21B6"/>
    <w:rsid w:val="00210FEF"/>
    <w:rsid w:val="00214544"/>
    <w:rsid w:val="00226040"/>
    <w:rsid w:val="00252334"/>
    <w:rsid w:val="002626F5"/>
    <w:rsid w:val="00286C67"/>
    <w:rsid w:val="00296F3A"/>
    <w:rsid w:val="002A49BE"/>
    <w:rsid w:val="002D2756"/>
    <w:rsid w:val="003039F4"/>
    <w:rsid w:val="003609AD"/>
    <w:rsid w:val="00367D4B"/>
    <w:rsid w:val="003C202D"/>
    <w:rsid w:val="003F12D6"/>
    <w:rsid w:val="003F45BF"/>
    <w:rsid w:val="004145D8"/>
    <w:rsid w:val="00426090"/>
    <w:rsid w:val="00433C82"/>
    <w:rsid w:val="004361FD"/>
    <w:rsid w:val="00495F79"/>
    <w:rsid w:val="004D5D57"/>
    <w:rsid w:val="004E6DAE"/>
    <w:rsid w:val="005164B4"/>
    <w:rsid w:val="00534B60"/>
    <w:rsid w:val="0058638C"/>
    <w:rsid w:val="005C14EB"/>
    <w:rsid w:val="005F1AA8"/>
    <w:rsid w:val="005F5130"/>
    <w:rsid w:val="00602D5B"/>
    <w:rsid w:val="00616E50"/>
    <w:rsid w:val="00686BAA"/>
    <w:rsid w:val="00692B9E"/>
    <w:rsid w:val="006D3642"/>
    <w:rsid w:val="006F04A4"/>
    <w:rsid w:val="0070284B"/>
    <w:rsid w:val="0071456E"/>
    <w:rsid w:val="00717C17"/>
    <w:rsid w:val="0074757A"/>
    <w:rsid w:val="007C0A1F"/>
    <w:rsid w:val="007D4B9C"/>
    <w:rsid w:val="008419EF"/>
    <w:rsid w:val="00852962"/>
    <w:rsid w:val="00867C63"/>
    <w:rsid w:val="00894717"/>
    <w:rsid w:val="008B7E8D"/>
    <w:rsid w:val="008C6DD3"/>
    <w:rsid w:val="008D5EC9"/>
    <w:rsid w:val="008F4827"/>
    <w:rsid w:val="00906A26"/>
    <w:rsid w:val="00956661"/>
    <w:rsid w:val="00963307"/>
    <w:rsid w:val="009726C8"/>
    <w:rsid w:val="009856CB"/>
    <w:rsid w:val="00986331"/>
    <w:rsid w:val="009B6B92"/>
    <w:rsid w:val="009D2561"/>
    <w:rsid w:val="00A5021D"/>
    <w:rsid w:val="00AC0C95"/>
    <w:rsid w:val="00B00F4B"/>
    <w:rsid w:val="00B011B9"/>
    <w:rsid w:val="00B05C16"/>
    <w:rsid w:val="00B2554B"/>
    <w:rsid w:val="00B40871"/>
    <w:rsid w:val="00B50BA1"/>
    <w:rsid w:val="00B91CEF"/>
    <w:rsid w:val="00BA2006"/>
    <w:rsid w:val="00BB12B4"/>
    <w:rsid w:val="00BB4122"/>
    <w:rsid w:val="00BD1C5F"/>
    <w:rsid w:val="00BF6BDE"/>
    <w:rsid w:val="00C14CA4"/>
    <w:rsid w:val="00C57A22"/>
    <w:rsid w:val="00C66F67"/>
    <w:rsid w:val="00C76B81"/>
    <w:rsid w:val="00C87A90"/>
    <w:rsid w:val="00CA14BB"/>
    <w:rsid w:val="00CB11AA"/>
    <w:rsid w:val="00CB2448"/>
    <w:rsid w:val="00CB7039"/>
    <w:rsid w:val="00CF5B0F"/>
    <w:rsid w:val="00D20164"/>
    <w:rsid w:val="00D31CBC"/>
    <w:rsid w:val="00D3502C"/>
    <w:rsid w:val="00D432B4"/>
    <w:rsid w:val="00D60E8B"/>
    <w:rsid w:val="00D6581D"/>
    <w:rsid w:val="00DE6654"/>
    <w:rsid w:val="00E20AA7"/>
    <w:rsid w:val="00E20E31"/>
    <w:rsid w:val="00E62552"/>
    <w:rsid w:val="00E83213"/>
    <w:rsid w:val="00E84E23"/>
    <w:rsid w:val="00EF6D91"/>
    <w:rsid w:val="00F049F1"/>
    <w:rsid w:val="00F15CB7"/>
    <w:rsid w:val="00F16799"/>
    <w:rsid w:val="00F35F75"/>
    <w:rsid w:val="00F70F85"/>
    <w:rsid w:val="00F81F6B"/>
    <w:rsid w:val="00FC4751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116E4"/>
  <w15:docId w15:val="{55F32953-AB94-4476-8000-22BDFFE1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snapToGrid w:val="0"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Times New Roman" w:hAnsi="Times New Roman"/>
      <w:snapToGrid w:val="0"/>
      <w:sz w:val="22"/>
    </w:rPr>
  </w:style>
  <w:style w:type="paragraph" w:styleId="BodyText2">
    <w:name w:val="Body Text 2"/>
    <w:basedOn w:val="Normal"/>
    <w:rPr>
      <w:rFonts w:ascii="Times New Roman" w:hAnsi="Times New Roman"/>
      <w:snapToGrid w:val="0"/>
      <w:color w:val="000000"/>
      <w:sz w:val="22"/>
    </w:rPr>
  </w:style>
  <w:style w:type="paragraph" w:styleId="BalloonText">
    <w:name w:val="Balloon Text"/>
    <w:basedOn w:val="Normal"/>
    <w:semiHidden/>
    <w:rsid w:val="00D43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Guide:  Graphical Summaries of Distributions</vt:lpstr>
    </vt:vector>
  </TitlesOfParts>
  <Company>Bucknell University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Guide:  Graphical Summaries of Distributions</dc:title>
  <dc:creator>CCS</dc:creator>
  <cp:lastModifiedBy>Ann Cannon</cp:lastModifiedBy>
  <cp:revision>3</cp:revision>
  <cp:lastPrinted>2022-08-15T19:37:00Z</cp:lastPrinted>
  <dcterms:created xsi:type="dcterms:W3CDTF">2022-08-15T21:13:00Z</dcterms:created>
  <dcterms:modified xsi:type="dcterms:W3CDTF">2022-08-20T21:46:00Z</dcterms:modified>
</cp:coreProperties>
</file>